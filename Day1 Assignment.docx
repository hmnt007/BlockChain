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2F3FB" w14:textId="77777777" w:rsidR="00406417" w:rsidRPr="001C201B" w:rsidRDefault="00406417" w:rsidP="00406417">
      <w:pPr>
        <w:rPr>
          <w:b/>
          <w:bCs/>
        </w:rPr>
      </w:pPr>
      <w:r w:rsidRPr="001C201B">
        <w:rPr>
          <w:b/>
          <w:bCs/>
        </w:rPr>
        <w:t>1. What is your understanding of Blockchain</w:t>
      </w:r>
    </w:p>
    <w:p w14:paraId="04E6BE54" w14:textId="77777777" w:rsidR="00406417" w:rsidRDefault="00406417" w:rsidP="00406417"/>
    <w:p w14:paraId="23203D56" w14:textId="4F9184C9" w:rsidR="00406417" w:rsidRDefault="00406417" w:rsidP="00406417">
      <w:r>
        <w:t xml:space="preserve">Ans: Blockchain is a technology using two basic features namely, Distributed Database and Cryptography. </w:t>
      </w:r>
      <w:r w:rsidR="001C201B">
        <w:t>It is a continuously growing ledger with millions of distributed peers that keep data secure and un-tempered.</w:t>
      </w:r>
    </w:p>
    <w:p w14:paraId="7177E931" w14:textId="77777777" w:rsidR="00406417" w:rsidRDefault="00406417" w:rsidP="00406417"/>
    <w:p w14:paraId="26DDD526" w14:textId="77777777" w:rsidR="00406417" w:rsidRDefault="00406417" w:rsidP="00406417"/>
    <w:p w14:paraId="2746E288" w14:textId="77777777" w:rsidR="00406417" w:rsidRDefault="00406417" w:rsidP="00406417"/>
    <w:p w14:paraId="656D3912" w14:textId="77777777" w:rsidR="00406417" w:rsidRPr="00402CAD" w:rsidRDefault="00406417" w:rsidP="00406417">
      <w:pPr>
        <w:rPr>
          <w:b/>
          <w:bCs/>
        </w:rPr>
      </w:pPr>
      <w:r w:rsidRPr="00402CAD">
        <w:rPr>
          <w:b/>
          <w:bCs/>
        </w:rPr>
        <w:t>2. What is the core problem blockchain trying to solve?</w:t>
      </w:r>
    </w:p>
    <w:p w14:paraId="2A335430" w14:textId="77777777" w:rsidR="00406417" w:rsidRDefault="00406417" w:rsidP="00406417"/>
    <w:p w14:paraId="0E317774" w14:textId="0EEA72D4" w:rsidR="00406417" w:rsidRDefault="00406417" w:rsidP="00406417">
      <w:r>
        <w:t xml:space="preserve">Ans: </w:t>
      </w:r>
      <w:r w:rsidR="0023350C">
        <w:t xml:space="preserve">Blockchain is basically trying to remove the involvement of intermediate people or organization in between our transactions. </w:t>
      </w:r>
      <w:r w:rsidR="00402CAD">
        <w:t>We can trust on ourselves (a group of people) rather than any other person. It increases the security and chances to be hacked are less.</w:t>
      </w:r>
    </w:p>
    <w:p w14:paraId="1AC05198" w14:textId="77777777" w:rsidR="00406417" w:rsidRDefault="00406417" w:rsidP="00406417"/>
    <w:p w14:paraId="5F06ED63" w14:textId="77777777" w:rsidR="00406417" w:rsidRDefault="00406417" w:rsidP="00406417"/>
    <w:p w14:paraId="27CDDF82" w14:textId="77777777" w:rsidR="00406417" w:rsidRPr="00402CAD" w:rsidRDefault="00406417" w:rsidP="00406417">
      <w:pPr>
        <w:rPr>
          <w:b/>
          <w:bCs/>
        </w:rPr>
      </w:pPr>
      <w:r w:rsidRPr="00402CAD">
        <w:rPr>
          <w:b/>
          <w:bCs/>
        </w:rPr>
        <w:t>3. What are the few features which blockchain will give you</w:t>
      </w:r>
    </w:p>
    <w:p w14:paraId="20045153" w14:textId="77777777" w:rsidR="00406417" w:rsidRDefault="00406417" w:rsidP="00406417"/>
    <w:p w14:paraId="260A2E04" w14:textId="77777777" w:rsidR="00402CAD" w:rsidRDefault="00406417" w:rsidP="00406417">
      <w:r>
        <w:t xml:space="preserve">Ans: </w:t>
      </w:r>
      <w:r w:rsidR="00402CAD">
        <w:t>Some features of Blockchain are:</w:t>
      </w:r>
    </w:p>
    <w:p w14:paraId="6AA776EA" w14:textId="2C970DE8" w:rsidR="00402CAD" w:rsidRDefault="00402CAD" w:rsidP="00402CAD">
      <w:pPr>
        <w:pStyle w:val="ListParagraph"/>
        <w:numPr>
          <w:ilvl w:val="0"/>
          <w:numId w:val="24"/>
        </w:numPr>
      </w:pPr>
      <w:r>
        <w:t>No Hacking</w:t>
      </w:r>
    </w:p>
    <w:p w14:paraId="39FD5001" w14:textId="31D87F2E" w:rsidR="00402CAD" w:rsidRDefault="00402CAD" w:rsidP="00402CAD">
      <w:pPr>
        <w:pStyle w:val="ListParagraph"/>
        <w:numPr>
          <w:ilvl w:val="0"/>
          <w:numId w:val="24"/>
        </w:numPr>
      </w:pPr>
      <w:r>
        <w:t>Huge Security</w:t>
      </w:r>
    </w:p>
    <w:p w14:paraId="2B788BFD" w14:textId="1632D313" w:rsidR="00402CAD" w:rsidRDefault="00402CAD" w:rsidP="00402CAD">
      <w:pPr>
        <w:pStyle w:val="ListParagraph"/>
        <w:numPr>
          <w:ilvl w:val="0"/>
          <w:numId w:val="24"/>
        </w:numPr>
      </w:pPr>
      <w:r>
        <w:t>Data Transparency</w:t>
      </w:r>
    </w:p>
    <w:p w14:paraId="4A72AE57" w14:textId="77777777" w:rsidR="00402CAD" w:rsidRDefault="00402CAD" w:rsidP="00402CAD">
      <w:pPr>
        <w:pStyle w:val="ListParagraph"/>
        <w:numPr>
          <w:ilvl w:val="0"/>
          <w:numId w:val="24"/>
        </w:numPr>
      </w:pPr>
      <w:r>
        <w:t>Verifiable</w:t>
      </w:r>
    </w:p>
    <w:p w14:paraId="60B0A17C" w14:textId="1844D1AD" w:rsidR="00406417" w:rsidRDefault="00402CAD" w:rsidP="00402CAD">
      <w:pPr>
        <w:pStyle w:val="ListParagraph"/>
        <w:numPr>
          <w:ilvl w:val="0"/>
          <w:numId w:val="24"/>
        </w:numPr>
      </w:pPr>
      <w:r>
        <w:t xml:space="preserve"> Decentralization</w:t>
      </w:r>
    </w:p>
    <w:p w14:paraId="7330050F" w14:textId="77777777" w:rsidR="00406417" w:rsidRDefault="00406417" w:rsidP="00406417"/>
    <w:p w14:paraId="143F09B0" w14:textId="77777777" w:rsidR="00406417" w:rsidRDefault="00406417" w:rsidP="00406417"/>
    <w:p w14:paraId="51635484" w14:textId="77777777" w:rsidR="00406417" w:rsidRPr="002037E9" w:rsidRDefault="00406417" w:rsidP="00406417">
      <w:pPr>
        <w:rPr>
          <w:b/>
          <w:bCs/>
        </w:rPr>
      </w:pPr>
      <w:r w:rsidRPr="002037E9">
        <w:rPr>
          <w:b/>
          <w:bCs/>
        </w:rPr>
        <w:t>4. What all things does a Blockchain contain?</w:t>
      </w:r>
    </w:p>
    <w:p w14:paraId="6AAE32E7" w14:textId="77777777" w:rsidR="00406417" w:rsidRDefault="00406417" w:rsidP="00406417"/>
    <w:p w14:paraId="37E3B7C9" w14:textId="59A51BE4" w:rsidR="00406417" w:rsidRDefault="00406417" w:rsidP="00406417">
      <w:r>
        <w:t>Ans: A Blockchain contains a constantly growing chain of blocks in which each Block contains Block Number</w:t>
      </w:r>
      <w:r w:rsidR="002037E9">
        <w:t>,</w:t>
      </w:r>
      <w:r>
        <w:t xml:space="preserve"> Transaction records</w:t>
      </w:r>
      <w:r w:rsidR="002037E9">
        <w:t>, Previous Block Signature and Mining Key.</w:t>
      </w:r>
    </w:p>
    <w:p w14:paraId="360E7B21" w14:textId="77777777" w:rsidR="00406417" w:rsidRDefault="00406417" w:rsidP="00406417"/>
    <w:p w14:paraId="6496640C" w14:textId="77777777" w:rsidR="00406417" w:rsidRDefault="00406417" w:rsidP="00406417"/>
    <w:p w14:paraId="78891000" w14:textId="77777777" w:rsidR="00406417" w:rsidRPr="001C201B" w:rsidRDefault="00406417" w:rsidP="00406417">
      <w:pPr>
        <w:rPr>
          <w:b/>
          <w:bCs/>
        </w:rPr>
      </w:pPr>
      <w:r w:rsidRPr="001C201B">
        <w:rPr>
          <w:b/>
          <w:bCs/>
        </w:rPr>
        <w:t>5. How is the verifiability of Blockchain is been attained?</w:t>
      </w:r>
    </w:p>
    <w:p w14:paraId="3D37C291" w14:textId="77777777" w:rsidR="00406417" w:rsidRDefault="00406417" w:rsidP="00406417">
      <w:r>
        <w:t xml:space="preserve"> </w:t>
      </w:r>
    </w:p>
    <w:p w14:paraId="165D8026" w14:textId="48E7E89B" w:rsidR="00A9204E" w:rsidRDefault="00406417" w:rsidP="00406417">
      <w:r>
        <w:t>Ans:</w:t>
      </w:r>
      <w:r w:rsidR="0023350C">
        <w:t xml:space="preserve"> </w:t>
      </w:r>
      <w:r w:rsidR="00402CAD">
        <w:t xml:space="preserve">Each Block in a blockchain contains previous Block Signature and Current Hash, changing data in any intermediate block changes the key of that block and results to change the Hash key of the blocks proceeding it. Thus, this key will not match with others hash key and </w:t>
      </w:r>
      <w:r w:rsidR="001C201B">
        <w:t>indicate something is wrong with the data and the person this to correct it.</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CF4962"/>
    <w:multiLevelType w:val="hybridMultilevel"/>
    <w:tmpl w:val="6038C872"/>
    <w:lvl w:ilvl="0" w:tplc="AFC0C6F0">
      <w:start w:val="1"/>
      <w:numFmt w:val="lowerRoman"/>
      <w:lvlText w:val="%1&gt;"/>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C0"/>
    <w:rsid w:val="001C201B"/>
    <w:rsid w:val="002037E9"/>
    <w:rsid w:val="0023350C"/>
    <w:rsid w:val="002E74C0"/>
    <w:rsid w:val="00402CAD"/>
    <w:rsid w:val="00406417"/>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2C3D"/>
  <w15:chartTrackingRefBased/>
  <w15:docId w15:val="{F9409578-8D0E-4D0C-83F5-2FC8F37F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402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man\AppData\Local\Microsoft\Office\16.0\DTS\en-US%7bF732B05C-CEF9-4A30-82AF-FE1E160BD1D2%7d\%7b2B19F9C8-7810-494A-A8CE-68696C161747%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{2B19F9C8-7810-494A-A8CE-68696C161747}tf02786999</Template>
  <TotalTime>1142</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dc:creator>
  <cp:keywords/>
  <dc:description/>
  <cp:lastModifiedBy>heman</cp:lastModifiedBy>
  <cp:revision>2</cp:revision>
  <dcterms:created xsi:type="dcterms:W3CDTF">2020-07-18T14:52:00Z</dcterms:created>
  <dcterms:modified xsi:type="dcterms:W3CDTF">2020-07-19T09:54:00Z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